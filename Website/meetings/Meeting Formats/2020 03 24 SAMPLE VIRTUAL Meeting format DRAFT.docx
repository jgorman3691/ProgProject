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80DEA" w14:textId="029A3EE8" w:rsidR="00BF5978" w:rsidRPr="00BE0834" w:rsidRDefault="00354760" w:rsidP="00411D1F">
      <w:pPr>
        <w:jc w:val="center"/>
        <w:rPr>
          <w:b/>
          <w:bCs/>
        </w:rPr>
      </w:pPr>
      <w:r>
        <w:rPr>
          <w:b/>
          <w:bCs/>
        </w:rPr>
        <w:t>SAMPLE VIRTUAL</w:t>
      </w:r>
      <w:r w:rsidR="00C14738" w:rsidRPr="00BE0834">
        <w:rPr>
          <w:b/>
          <w:bCs/>
        </w:rPr>
        <w:t xml:space="preserve"> NA Meeting</w:t>
      </w:r>
      <w:r w:rsidR="00411D1F" w:rsidRPr="00BE0834">
        <w:rPr>
          <w:b/>
          <w:bCs/>
        </w:rPr>
        <w:t xml:space="preserve"> FORMAT</w:t>
      </w:r>
    </w:p>
    <w:p w14:paraId="39C2359E" w14:textId="6A8FD439" w:rsidR="00C14738" w:rsidRDefault="00C14738" w:rsidP="003A61C8"/>
    <w:p w14:paraId="414F3A6C" w14:textId="651E21CA" w:rsidR="00C14738" w:rsidRPr="00411D1F" w:rsidRDefault="00D41348" w:rsidP="00BE0834">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Date and Time (</w:t>
      </w:r>
      <w:r w:rsidR="00411D1F" w:rsidRPr="00411D1F">
        <w:rPr>
          <w:rFonts w:ascii="Times New Roman" w:eastAsia="Times New Roman" w:hAnsi="Times New Roman" w:cs="Times New Roman"/>
          <w:b/>
          <w:bCs/>
          <w:sz w:val="24"/>
          <w:szCs w:val="24"/>
        </w:rPr>
        <w:t>Pacific Time</w:t>
      </w:r>
      <w:r>
        <w:rPr>
          <w:rFonts w:ascii="Times New Roman" w:eastAsia="Times New Roman" w:hAnsi="Times New Roman" w:cs="Times New Roman"/>
          <w:b/>
          <w:bCs/>
          <w:sz w:val="24"/>
          <w:szCs w:val="24"/>
        </w:rPr>
        <w:t>)</w:t>
      </w:r>
    </w:p>
    <w:p w14:paraId="4D072FF2" w14:textId="464D6002" w:rsidR="00C14738" w:rsidRPr="00C14738" w:rsidRDefault="00C14738" w:rsidP="00BE0834">
      <w:pPr>
        <w:jc w:val="center"/>
        <w:rPr>
          <w:rFonts w:ascii="Times New Roman" w:eastAsia="Times New Roman" w:hAnsi="Times New Roman" w:cs="Times New Roman"/>
          <w:sz w:val="24"/>
          <w:szCs w:val="24"/>
        </w:rPr>
      </w:pPr>
      <w:r w:rsidRPr="00411D1F">
        <w:rPr>
          <w:rFonts w:ascii="Times New Roman" w:eastAsia="Times New Roman" w:hAnsi="Times New Roman" w:cs="Times New Roman"/>
          <w:b/>
          <w:bCs/>
          <w:sz w:val="24"/>
          <w:szCs w:val="24"/>
        </w:rPr>
        <w:t xml:space="preserve">Meeting ID </w:t>
      </w:r>
      <w:r w:rsidR="00D41348">
        <w:rPr>
          <w:rFonts w:ascii="Times New Roman" w:eastAsia="Times New Roman" w:hAnsi="Times New Roman" w:cs="Times New Roman"/>
          <w:b/>
          <w:bCs/>
          <w:sz w:val="24"/>
          <w:szCs w:val="24"/>
        </w:rPr>
        <w:t>123-456-789</w:t>
      </w:r>
      <w:r w:rsidR="00411D1F" w:rsidRPr="00411D1F">
        <w:rPr>
          <w:rFonts w:ascii="Times New Roman" w:eastAsia="Times New Roman" w:hAnsi="Times New Roman" w:cs="Times New Roman"/>
          <w:sz w:val="24"/>
          <w:szCs w:val="24"/>
        </w:rPr>
        <w:t xml:space="preserve"> </w:t>
      </w:r>
      <w:r w:rsidRPr="00C14738">
        <w:rPr>
          <w:rFonts w:ascii="Times New Roman" w:eastAsia="Times New Roman" w:hAnsi="Times New Roman" w:cs="Times New Roman"/>
          <w:sz w:val="24"/>
          <w:szCs w:val="24"/>
        </w:rPr>
        <w:t>(no password needed)</w:t>
      </w:r>
    </w:p>
    <w:p w14:paraId="22F067E5" w14:textId="27221B7C" w:rsidR="00C14738" w:rsidRDefault="00C14738" w:rsidP="00BE0834">
      <w:pPr>
        <w:jc w:val="center"/>
        <w:rPr>
          <w:rFonts w:ascii="Times New Roman" w:eastAsia="Times New Roman" w:hAnsi="Times New Roman" w:cs="Times New Roman"/>
          <w:b/>
          <w:bCs/>
          <w:sz w:val="24"/>
          <w:szCs w:val="24"/>
        </w:rPr>
      </w:pPr>
      <w:r w:rsidRPr="00C14738">
        <w:rPr>
          <w:rFonts w:ascii="Times New Roman" w:eastAsia="Times New Roman" w:hAnsi="Times New Roman" w:cs="Times New Roman"/>
          <w:sz w:val="24"/>
          <w:szCs w:val="24"/>
        </w:rPr>
        <w:t xml:space="preserve">Invite attendees: </w:t>
      </w:r>
      <w:hyperlink r:id="rId8" w:history="1">
        <w:r w:rsidR="00D41348" w:rsidRPr="002A5A87">
          <w:rPr>
            <w:rStyle w:val="Hyperlink"/>
            <w:rFonts w:ascii="Times New Roman" w:eastAsia="Times New Roman" w:hAnsi="Times New Roman" w:cs="Times New Roman"/>
            <w:b/>
            <w:bCs/>
            <w:sz w:val="24"/>
            <w:szCs w:val="24"/>
          </w:rPr>
          <w:t>https://zoom.us/j/123456789</w:t>
        </w:r>
      </w:hyperlink>
    </w:p>
    <w:p w14:paraId="628526CE" w14:textId="2E8A9A7A" w:rsidR="00D41348" w:rsidRPr="00C14738" w:rsidRDefault="00D41348" w:rsidP="00BE0834">
      <w:pPr>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Call-in phone #: xxx-xxx-</w:t>
      </w:r>
      <w:proofErr w:type="spellStart"/>
      <w:r>
        <w:rPr>
          <w:rFonts w:ascii="Times New Roman" w:eastAsia="Times New Roman" w:hAnsi="Times New Roman" w:cs="Times New Roman"/>
          <w:b/>
          <w:bCs/>
          <w:sz w:val="24"/>
          <w:szCs w:val="24"/>
        </w:rPr>
        <w:t>xxxx</w:t>
      </w:r>
      <w:proofErr w:type="spellEnd"/>
    </w:p>
    <w:p w14:paraId="7BCE835F" w14:textId="77777777" w:rsidR="00C14738" w:rsidRPr="00C14738" w:rsidRDefault="00C14738" w:rsidP="00BE0834">
      <w:pPr>
        <w:jc w:val="center"/>
        <w:rPr>
          <w:rFonts w:ascii="Times New Roman" w:eastAsia="Times New Roman" w:hAnsi="Times New Roman" w:cs="Times New Roman"/>
          <w:sz w:val="24"/>
          <w:szCs w:val="24"/>
        </w:rPr>
      </w:pPr>
      <w:r w:rsidRPr="00C14738">
        <w:rPr>
          <w:rFonts w:ascii="Times New Roman" w:eastAsia="Times New Roman" w:hAnsi="Times New Roman" w:cs="Times New Roman"/>
          <w:sz w:val="24"/>
          <w:szCs w:val="24"/>
        </w:rPr>
        <w:t xml:space="preserve">You'll need to register for a free basic Zoom account at </w:t>
      </w:r>
      <w:hyperlink r:id="rId9" w:tgtFrame="_blank" w:history="1">
        <w:r w:rsidRPr="00C14738">
          <w:rPr>
            <w:rFonts w:ascii="Times New Roman" w:eastAsia="Times New Roman" w:hAnsi="Times New Roman" w:cs="Times New Roman"/>
            <w:color w:val="0000FF"/>
            <w:sz w:val="24"/>
            <w:szCs w:val="24"/>
            <w:u w:val="single"/>
          </w:rPr>
          <w:t>https://zoom.us/pricing</w:t>
        </w:r>
      </w:hyperlink>
    </w:p>
    <w:p w14:paraId="65474274" w14:textId="79CD4723" w:rsidR="00C14738" w:rsidRDefault="00C14738" w:rsidP="003A61C8"/>
    <w:p w14:paraId="49B64514" w14:textId="598A99DA" w:rsidR="00AD013A" w:rsidRDefault="00C14738" w:rsidP="00B409D3">
      <w:pPr>
        <w:pStyle w:val="ListParagraph"/>
        <w:numPr>
          <w:ilvl w:val="0"/>
          <w:numId w:val="24"/>
        </w:numPr>
        <w:rPr>
          <w:b/>
          <w:bCs/>
          <w:sz w:val="28"/>
          <w:szCs w:val="28"/>
        </w:rPr>
      </w:pPr>
      <w:r w:rsidRPr="00423BA6">
        <w:rPr>
          <w:b/>
          <w:bCs/>
          <w:sz w:val="28"/>
          <w:szCs w:val="28"/>
        </w:rPr>
        <w:t>My name is ___ and I am an addict.</w:t>
      </w:r>
      <w:r w:rsidR="00423BA6" w:rsidRPr="00423BA6">
        <w:rPr>
          <w:b/>
          <w:bCs/>
          <w:sz w:val="28"/>
          <w:szCs w:val="28"/>
        </w:rPr>
        <w:t xml:space="preserve"> </w:t>
      </w:r>
    </w:p>
    <w:p w14:paraId="353D2653" w14:textId="77777777" w:rsidR="00423BA6" w:rsidRPr="00423BA6" w:rsidRDefault="00423BA6" w:rsidP="00423BA6">
      <w:pPr>
        <w:pStyle w:val="ListParagraph"/>
        <w:rPr>
          <w:b/>
          <w:bCs/>
          <w:sz w:val="28"/>
          <w:szCs w:val="28"/>
        </w:rPr>
      </w:pPr>
    </w:p>
    <w:p w14:paraId="1FE9B284" w14:textId="0E89FBE2" w:rsidR="00C14738" w:rsidRPr="00E53B3A" w:rsidRDefault="00C14738" w:rsidP="00C14738">
      <w:pPr>
        <w:pStyle w:val="ListParagraph"/>
        <w:numPr>
          <w:ilvl w:val="0"/>
          <w:numId w:val="24"/>
        </w:numPr>
        <w:rPr>
          <w:b/>
          <w:bCs/>
          <w:sz w:val="28"/>
          <w:szCs w:val="28"/>
        </w:rPr>
      </w:pPr>
      <w:r w:rsidRPr="00E53B3A">
        <w:rPr>
          <w:b/>
          <w:bCs/>
          <w:sz w:val="28"/>
          <w:szCs w:val="28"/>
        </w:rPr>
        <w:t xml:space="preserve">Welcome to the </w:t>
      </w:r>
      <w:r w:rsidR="00354760">
        <w:rPr>
          <w:b/>
          <w:bCs/>
          <w:sz w:val="28"/>
          <w:szCs w:val="28"/>
        </w:rPr>
        <w:t>“</w:t>
      </w:r>
      <w:proofErr w:type="spellStart"/>
      <w:r w:rsidR="00354760">
        <w:rPr>
          <w:b/>
          <w:bCs/>
          <w:sz w:val="28"/>
          <w:szCs w:val="28"/>
        </w:rPr>
        <w:t>xxxx</w:t>
      </w:r>
      <w:proofErr w:type="spellEnd"/>
      <w:r w:rsidR="00354760">
        <w:rPr>
          <w:b/>
          <w:bCs/>
          <w:sz w:val="28"/>
          <w:szCs w:val="28"/>
        </w:rPr>
        <w:t>”</w:t>
      </w:r>
      <w:r w:rsidR="00411D1F">
        <w:rPr>
          <w:b/>
          <w:bCs/>
          <w:sz w:val="28"/>
          <w:szCs w:val="28"/>
        </w:rPr>
        <w:t xml:space="preserve"> </w:t>
      </w:r>
      <w:r w:rsidRPr="00E53B3A">
        <w:rPr>
          <w:b/>
          <w:bCs/>
          <w:sz w:val="28"/>
          <w:szCs w:val="28"/>
        </w:rPr>
        <w:t xml:space="preserve">group of Narcotics Anonymous. </w:t>
      </w:r>
      <w:r w:rsidR="00D41348">
        <w:rPr>
          <w:b/>
          <w:bCs/>
          <w:sz w:val="28"/>
          <w:szCs w:val="28"/>
        </w:rPr>
        <w:t>[</w:t>
      </w:r>
      <w:r w:rsidR="00D41348" w:rsidRPr="00D41348">
        <w:rPr>
          <w:b/>
          <w:bCs/>
          <w:color w:val="FF0000"/>
          <w:sz w:val="28"/>
          <w:szCs w:val="28"/>
        </w:rPr>
        <w:t>Optional</w:t>
      </w:r>
      <w:r w:rsidR="00D41348">
        <w:rPr>
          <w:b/>
          <w:bCs/>
          <w:sz w:val="28"/>
          <w:szCs w:val="28"/>
        </w:rPr>
        <w:t xml:space="preserve">: </w:t>
      </w:r>
      <w:r w:rsidRPr="00E53B3A">
        <w:rPr>
          <w:b/>
          <w:bCs/>
          <w:sz w:val="28"/>
          <w:szCs w:val="28"/>
        </w:rPr>
        <w:t>This is a closed meeting for addicts and those who think they m</w:t>
      </w:r>
      <w:r w:rsidR="00423BA6">
        <w:rPr>
          <w:b/>
          <w:bCs/>
          <w:sz w:val="28"/>
          <w:szCs w:val="28"/>
        </w:rPr>
        <w:t>ight</w:t>
      </w:r>
      <w:r w:rsidRPr="00E53B3A">
        <w:rPr>
          <w:b/>
          <w:bCs/>
          <w:sz w:val="28"/>
          <w:szCs w:val="28"/>
        </w:rPr>
        <w:t xml:space="preserve"> be addicts.</w:t>
      </w:r>
      <w:r w:rsidR="00D41348">
        <w:rPr>
          <w:b/>
          <w:bCs/>
          <w:sz w:val="28"/>
          <w:szCs w:val="28"/>
        </w:rPr>
        <w:t>]</w:t>
      </w:r>
    </w:p>
    <w:p w14:paraId="36F61565" w14:textId="77777777" w:rsidR="00AD013A" w:rsidRPr="00E53B3A" w:rsidRDefault="00AD013A" w:rsidP="00AD013A">
      <w:pPr>
        <w:rPr>
          <w:b/>
          <w:bCs/>
          <w:sz w:val="28"/>
          <w:szCs w:val="28"/>
        </w:rPr>
      </w:pPr>
    </w:p>
    <w:p w14:paraId="18E6B9D7" w14:textId="3DE1684C" w:rsidR="00C14738" w:rsidRPr="00E53B3A" w:rsidRDefault="00C14738" w:rsidP="00C14738">
      <w:pPr>
        <w:pStyle w:val="ListParagraph"/>
        <w:numPr>
          <w:ilvl w:val="0"/>
          <w:numId w:val="24"/>
        </w:numPr>
        <w:rPr>
          <w:b/>
          <w:bCs/>
          <w:sz w:val="28"/>
          <w:szCs w:val="28"/>
        </w:rPr>
      </w:pPr>
      <w:r w:rsidRPr="00E53B3A">
        <w:rPr>
          <w:b/>
          <w:bCs/>
          <w:sz w:val="28"/>
          <w:szCs w:val="28"/>
        </w:rPr>
        <w:t>Let’s open this meeting with a moment of silence for the addict who still suffers, followed by the Serenity Prayer.</w:t>
      </w:r>
    </w:p>
    <w:p w14:paraId="0B6AEF20" w14:textId="77777777" w:rsidR="00AD013A" w:rsidRPr="00E53B3A" w:rsidRDefault="00AD013A" w:rsidP="00AD013A">
      <w:pPr>
        <w:rPr>
          <w:b/>
          <w:bCs/>
          <w:sz w:val="28"/>
          <w:szCs w:val="28"/>
        </w:rPr>
      </w:pPr>
    </w:p>
    <w:p w14:paraId="31CC8376" w14:textId="15963109" w:rsidR="007A3F33" w:rsidRPr="00C22BB3" w:rsidRDefault="00C14738" w:rsidP="00C14738">
      <w:pPr>
        <w:pStyle w:val="ListParagraph"/>
        <w:numPr>
          <w:ilvl w:val="0"/>
          <w:numId w:val="24"/>
        </w:numPr>
        <w:rPr>
          <w:b/>
          <w:bCs/>
          <w:color w:val="FF0000"/>
          <w:sz w:val="28"/>
          <w:szCs w:val="28"/>
        </w:rPr>
      </w:pPr>
      <w:r w:rsidRPr="00C22BB3">
        <w:rPr>
          <w:b/>
          <w:bCs/>
          <w:sz w:val="28"/>
          <w:szCs w:val="28"/>
        </w:rPr>
        <w:t xml:space="preserve">At this time, we ask all participants except the host </w:t>
      </w:r>
      <w:r w:rsidR="00D41348" w:rsidRPr="00C22BB3">
        <w:rPr>
          <w:b/>
          <w:bCs/>
          <w:sz w:val="28"/>
          <w:szCs w:val="28"/>
        </w:rPr>
        <w:t>keep their</w:t>
      </w:r>
      <w:r w:rsidRPr="00C22BB3">
        <w:rPr>
          <w:b/>
          <w:bCs/>
          <w:sz w:val="28"/>
          <w:szCs w:val="28"/>
        </w:rPr>
        <w:t xml:space="preserve"> microphones </w:t>
      </w:r>
      <w:r w:rsidR="00D41348" w:rsidRPr="00C22BB3">
        <w:rPr>
          <w:b/>
          <w:bCs/>
          <w:sz w:val="28"/>
          <w:szCs w:val="28"/>
        </w:rPr>
        <w:t xml:space="preserve">MUTED </w:t>
      </w:r>
      <w:r w:rsidRPr="00C22BB3">
        <w:rPr>
          <w:b/>
          <w:bCs/>
          <w:sz w:val="28"/>
          <w:szCs w:val="28"/>
        </w:rPr>
        <w:t>in the Zoom app</w:t>
      </w:r>
      <w:r w:rsidR="00DB0BC8" w:rsidRPr="00C22BB3">
        <w:rPr>
          <w:b/>
          <w:bCs/>
          <w:sz w:val="28"/>
          <w:szCs w:val="28"/>
        </w:rPr>
        <w:t xml:space="preserve"> except when asked to read</w:t>
      </w:r>
      <w:r w:rsidR="00585490" w:rsidRPr="00C22BB3">
        <w:rPr>
          <w:b/>
          <w:bCs/>
          <w:sz w:val="28"/>
          <w:szCs w:val="28"/>
        </w:rPr>
        <w:t xml:space="preserve"> or share.</w:t>
      </w:r>
      <w:r w:rsidR="00C31D19" w:rsidRPr="00C22BB3">
        <w:rPr>
          <w:b/>
          <w:bCs/>
          <w:sz w:val="28"/>
          <w:szCs w:val="28"/>
        </w:rPr>
        <w:t xml:space="preserve"> </w:t>
      </w:r>
      <w:r w:rsidR="007A3F33" w:rsidRPr="00C22BB3">
        <w:rPr>
          <w:b/>
          <w:bCs/>
          <w:sz w:val="28"/>
          <w:szCs w:val="28"/>
        </w:rPr>
        <w:t>We ask that you help maintain an atmosphere of recovery by…</w:t>
      </w:r>
      <w:r w:rsidR="007A3F33" w:rsidRPr="00C22BB3">
        <w:rPr>
          <w:b/>
          <w:bCs/>
          <w:color w:val="FF0000"/>
          <w:sz w:val="28"/>
          <w:szCs w:val="28"/>
        </w:rPr>
        <w:t>[</w:t>
      </w:r>
      <w:r w:rsidR="00B07E97" w:rsidRPr="00C22BB3">
        <w:rPr>
          <w:b/>
          <w:bCs/>
          <w:color w:val="FF0000"/>
          <w:sz w:val="28"/>
          <w:szCs w:val="28"/>
        </w:rPr>
        <w:t>Each group decides best practices:</w:t>
      </w:r>
      <w:r w:rsidR="007A3F33" w:rsidRPr="00C22BB3">
        <w:rPr>
          <w:b/>
          <w:bCs/>
          <w:color w:val="FF0000"/>
          <w:sz w:val="28"/>
          <w:szCs w:val="28"/>
        </w:rPr>
        <w:t xml:space="preserve"> </w:t>
      </w:r>
      <w:r w:rsidR="00125A85" w:rsidRPr="00C22BB3">
        <w:rPr>
          <w:b/>
          <w:bCs/>
          <w:color w:val="FF0000"/>
          <w:sz w:val="28"/>
          <w:szCs w:val="28"/>
        </w:rPr>
        <w:t>turning</w:t>
      </w:r>
      <w:r w:rsidR="007A3F33" w:rsidRPr="00C22BB3">
        <w:rPr>
          <w:b/>
          <w:bCs/>
          <w:color w:val="FF0000"/>
          <w:sz w:val="28"/>
          <w:szCs w:val="28"/>
        </w:rPr>
        <w:t xml:space="preserve"> video off when smoking/vaping/eating etc., </w:t>
      </w:r>
      <w:r w:rsidR="00107C97" w:rsidRPr="00C22BB3">
        <w:rPr>
          <w:b/>
          <w:bCs/>
          <w:color w:val="FF0000"/>
          <w:sz w:val="28"/>
          <w:szCs w:val="28"/>
        </w:rPr>
        <w:t>avoid</w:t>
      </w:r>
      <w:r w:rsidR="00125A85" w:rsidRPr="00C22BB3">
        <w:rPr>
          <w:b/>
          <w:bCs/>
          <w:color w:val="FF0000"/>
          <w:sz w:val="28"/>
          <w:szCs w:val="28"/>
        </w:rPr>
        <w:t>ing</w:t>
      </w:r>
      <w:r w:rsidR="00107C97" w:rsidRPr="00C22BB3">
        <w:rPr>
          <w:b/>
          <w:bCs/>
          <w:color w:val="FF0000"/>
          <w:sz w:val="28"/>
          <w:szCs w:val="28"/>
        </w:rPr>
        <w:t xml:space="preserve"> crosstalk and abusive language in sharing and</w:t>
      </w:r>
      <w:r w:rsidR="00EA63B7">
        <w:rPr>
          <w:b/>
          <w:bCs/>
          <w:color w:val="FF0000"/>
          <w:sz w:val="28"/>
          <w:szCs w:val="28"/>
        </w:rPr>
        <w:t xml:space="preserve"> (IF YOUR GROUP ALLOWS THEM)</w:t>
      </w:r>
      <w:r w:rsidR="00107C97" w:rsidRPr="00C22BB3">
        <w:rPr>
          <w:b/>
          <w:bCs/>
          <w:color w:val="FF0000"/>
          <w:sz w:val="28"/>
          <w:szCs w:val="28"/>
        </w:rPr>
        <w:t xml:space="preserve"> chats, </w:t>
      </w:r>
      <w:r w:rsidR="007A3F33" w:rsidRPr="00C22BB3">
        <w:rPr>
          <w:b/>
          <w:bCs/>
          <w:color w:val="FF0000"/>
          <w:sz w:val="28"/>
          <w:szCs w:val="28"/>
        </w:rPr>
        <w:t>refrain</w:t>
      </w:r>
      <w:r w:rsidR="00125A85" w:rsidRPr="00C22BB3">
        <w:rPr>
          <w:b/>
          <w:bCs/>
          <w:color w:val="FF0000"/>
          <w:sz w:val="28"/>
          <w:szCs w:val="28"/>
        </w:rPr>
        <w:t>ing</w:t>
      </w:r>
      <w:r w:rsidR="007A3F33" w:rsidRPr="00C22BB3">
        <w:rPr>
          <w:b/>
          <w:bCs/>
          <w:color w:val="FF0000"/>
          <w:sz w:val="28"/>
          <w:szCs w:val="28"/>
        </w:rPr>
        <w:t xml:space="preserve"> from sending </w:t>
      </w:r>
      <w:r w:rsidR="00107C97" w:rsidRPr="00C22BB3">
        <w:rPr>
          <w:b/>
          <w:bCs/>
          <w:color w:val="FF0000"/>
          <w:sz w:val="28"/>
          <w:szCs w:val="28"/>
        </w:rPr>
        <w:t>chat messages to the group if meant for an individual</w:t>
      </w:r>
      <w:r w:rsidR="007A3F33" w:rsidRPr="00C22BB3">
        <w:rPr>
          <w:b/>
          <w:bCs/>
          <w:color w:val="FF0000"/>
          <w:sz w:val="28"/>
          <w:szCs w:val="28"/>
        </w:rPr>
        <w:t xml:space="preserve">, </w:t>
      </w:r>
      <w:r w:rsidR="00B07E97" w:rsidRPr="00C22BB3">
        <w:rPr>
          <w:b/>
          <w:bCs/>
          <w:color w:val="FF0000"/>
          <w:sz w:val="28"/>
          <w:szCs w:val="28"/>
        </w:rPr>
        <w:t>keep</w:t>
      </w:r>
      <w:r w:rsidR="00125A85" w:rsidRPr="00C22BB3">
        <w:rPr>
          <w:b/>
          <w:bCs/>
          <w:color w:val="FF0000"/>
          <w:sz w:val="28"/>
          <w:szCs w:val="28"/>
        </w:rPr>
        <w:t>ing</w:t>
      </w:r>
      <w:r w:rsidR="00B07E97" w:rsidRPr="00C22BB3">
        <w:rPr>
          <w:b/>
          <w:bCs/>
          <w:color w:val="FF0000"/>
          <w:sz w:val="28"/>
          <w:szCs w:val="28"/>
        </w:rPr>
        <w:t xml:space="preserve"> personal info off of group chats…whatever]</w:t>
      </w:r>
    </w:p>
    <w:p w14:paraId="0DDC039D" w14:textId="77777777" w:rsidR="007A3F33" w:rsidRPr="00C22BB3" w:rsidRDefault="007A3F33" w:rsidP="007A3F33">
      <w:pPr>
        <w:pStyle w:val="ListParagraph"/>
        <w:rPr>
          <w:b/>
          <w:bCs/>
          <w:sz w:val="28"/>
          <w:szCs w:val="28"/>
          <w:u w:val="single"/>
        </w:rPr>
      </w:pPr>
    </w:p>
    <w:p w14:paraId="26FCE8D2" w14:textId="61AE6C92" w:rsidR="00AD013A" w:rsidRPr="00EA63B7" w:rsidRDefault="00C31D19" w:rsidP="00031E71">
      <w:pPr>
        <w:pStyle w:val="ListParagraph"/>
        <w:numPr>
          <w:ilvl w:val="0"/>
          <w:numId w:val="24"/>
        </w:numPr>
        <w:rPr>
          <w:rFonts w:cstheme="minorHAnsi"/>
          <w:b/>
          <w:bCs/>
          <w:sz w:val="28"/>
          <w:szCs w:val="28"/>
        </w:rPr>
      </w:pPr>
      <w:r w:rsidRPr="00EA63B7">
        <w:rPr>
          <w:b/>
          <w:bCs/>
          <w:sz w:val="28"/>
          <w:szCs w:val="28"/>
          <w:u w:val="single"/>
        </w:rPr>
        <w:t xml:space="preserve">If you </w:t>
      </w:r>
      <w:r w:rsidR="00D41348" w:rsidRPr="00EA63B7">
        <w:rPr>
          <w:b/>
          <w:bCs/>
          <w:sz w:val="28"/>
          <w:szCs w:val="28"/>
          <w:u w:val="single"/>
        </w:rPr>
        <w:t xml:space="preserve">are willing to read one of the readings we put up on the </w:t>
      </w:r>
      <w:r w:rsidR="00125A85" w:rsidRPr="00EA63B7">
        <w:rPr>
          <w:b/>
          <w:bCs/>
          <w:sz w:val="28"/>
          <w:szCs w:val="28"/>
          <w:u w:val="single"/>
        </w:rPr>
        <w:t>screen</w:t>
      </w:r>
      <w:r w:rsidRPr="00EA63B7">
        <w:rPr>
          <w:b/>
          <w:bCs/>
          <w:sz w:val="28"/>
          <w:szCs w:val="28"/>
          <w:u w:val="single"/>
        </w:rPr>
        <w:t xml:space="preserve">, please raise your hand in the </w:t>
      </w:r>
      <w:r w:rsidR="008A33CE" w:rsidRPr="00EA63B7">
        <w:rPr>
          <w:b/>
          <w:bCs/>
          <w:sz w:val="28"/>
          <w:szCs w:val="28"/>
          <w:u w:val="single"/>
        </w:rPr>
        <w:t xml:space="preserve">Zoom </w:t>
      </w:r>
      <w:r w:rsidRPr="00EA63B7">
        <w:rPr>
          <w:b/>
          <w:bCs/>
          <w:sz w:val="28"/>
          <w:szCs w:val="28"/>
          <w:u w:val="single"/>
        </w:rPr>
        <w:t>app now.</w:t>
      </w:r>
      <w:r w:rsidR="00D41348" w:rsidRPr="00EA63B7">
        <w:rPr>
          <w:b/>
          <w:bCs/>
          <w:sz w:val="28"/>
          <w:szCs w:val="28"/>
        </w:rPr>
        <w:t xml:space="preserve">  </w:t>
      </w:r>
      <w:r w:rsidR="00EA63B7" w:rsidRPr="00C22BB3">
        <w:rPr>
          <w:rFonts w:cstheme="minorHAnsi"/>
          <w:b/>
          <w:bCs/>
          <w:color w:val="FF0000"/>
          <w:sz w:val="28"/>
          <w:szCs w:val="28"/>
        </w:rPr>
        <w:t>[Optional</w:t>
      </w:r>
      <w:r w:rsidR="00EA63B7">
        <w:rPr>
          <w:rFonts w:cstheme="minorHAnsi"/>
          <w:b/>
          <w:bCs/>
          <w:color w:val="FF0000"/>
          <w:sz w:val="28"/>
          <w:szCs w:val="28"/>
        </w:rPr>
        <w:t>: Host asks for readers before the meeting starts</w:t>
      </w:r>
      <w:r w:rsidR="00EA63B7" w:rsidRPr="00C22BB3">
        <w:rPr>
          <w:rFonts w:cstheme="minorHAnsi"/>
          <w:b/>
          <w:bCs/>
          <w:color w:val="FF0000"/>
          <w:sz w:val="28"/>
          <w:szCs w:val="28"/>
        </w:rPr>
        <w:t>]</w:t>
      </w:r>
    </w:p>
    <w:p w14:paraId="70ABB360" w14:textId="77777777" w:rsidR="00EA63B7" w:rsidRPr="00EA63B7" w:rsidRDefault="00EA63B7" w:rsidP="00EA63B7">
      <w:pPr>
        <w:rPr>
          <w:rFonts w:cstheme="minorHAnsi"/>
          <w:b/>
          <w:bCs/>
          <w:sz w:val="28"/>
          <w:szCs w:val="28"/>
        </w:rPr>
      </w:pPr>
    </w:p>
    <w:p w14:paraId="6F77748E" w14:textId="5D3E7537" w:rsidR="00125A85" w:rsidRPr="00C22BB3" w:rsidRDefault="00125A85" w:rsidP="00125A85">
      <w:pPr>
        <w:pStyle w:val="NormalWeb"/>
        <w:numPr>
          <w:ilvl w:val="0"/>
          <w:numId w:val="24"/>
        </w:numPr>
        <w:rPr>
          <w:rFonts w:asciiTheme="minorHAnsi" w:hAnsiTheme="minorHAnsi" w:cstheme="minorHAnsi"/>
          <w:sz w:val="28"/>
          <w:szCs w:val="28"/>
        </w:rPr>
      </w:pPr>
      <w:bookmarkStart w:id="0" w:name="_Hlk36309439"/>
      <w:r w:rsidRPr="00C22BB3">
        <w:rPr>
          <w:rFonts w:asciiTheme="minorHAnsi" w:hAnsiTheme="minorHAnsi" w:cstheme="minorHAnsi"/>
          <w:b/>
          <w:bCs/>
          <w:color w:val="FF0000"/>
          <w:sz w:val="28"/>
          <w:szCs w:val="28"/>
        </w:rPr>
        <w:t xml:space="preserve">[Optional] </w:t>
      </w:r>
      <w:bookmarkEnd w:id="0"/>
      <w:r w:rsidRPr="00C22BB3">
        <w:rPr>
          <w:rFonts w:asciiTheme="minorHAnsi" w:hAnsiTheme="minorHAnsi" w:cstheme="minorHAnsi"/>
          <w:b/>
          <w:bCs/>
          <w:sz w:val="28"/>
          <w:szCs w:val="28"/>
        </w:rPr>
        <w:t xml:space="preserve">NA Clarity Statement: </w:t>
      </w:r>
      <w:r w:rsidRPr="00C22BB3">
        <w:rPr>
          <w:rFonts w:asciiTheme="minorHAnsi" w:hAnsiTheme="minorHAnsi" w:cstheme="minorHAnsi"/>
          <w:sz w:val="28"/>
          <w:szCs w:val="28"/>
        </w:rPr>
        <w:t>We are presented with a dilemma; when NA members identify themselves as addicts and alcoholics, or talk about living clean &amp; sober, the clarity of the NA message is blurred. To speak in this manner suggests that there are two diseases, that one drug is somehow separate from the rest, requiring special recognition. Narcotics anonymous makes no distinction between drugs. Our identification as addicts is all-inclusive, which allows us to concentrate on our similarities, not our differences.</w:t>
      </w:r>
    </w:p>
    <w:p w14:paraId="54BF4EDD" w14:textId="77777777" w:rsidR="00125A85" w:rsidRPr="00C22BB3" w:rsidRDefault="00125A85" w:rsidP="00125A85">
      <w:pPr>
        <w:pStyle w:val="ListParagraph"/>
        <w:rPr>
          <w:b/>
          <w:bCs/>
          <w:sz w:val="28"/>
          <w:szCs w:val="28"/>
        </w:rPr>
      </w:pPr>
    </w:p>
    <w:p w14:paraId="5EBB8C9C" w14:textId="68ED3782" w:rsidR="00585490" w:rsidRPr="00C22BB3" w:rsidRDefault="00585490" w:rsidP="00C14738">
      <w:pPr>
        <w:pStyle w:val="ListParagraph"/>
        <w:numPr>
          <w:ilvl w:val="0"/>
          <w:numId w:val="24"/>
        </w:numPr>
        <w:rPr>
          <w:b/>
          <w:bCs/>
          <w:sz w:val="28"/>
          <w:szCs w:val="28"/>
        </w:rPr>
      </w:pPr>
      <w:r w:rsidRPr="00C22BB3">
        <w:rPr>
          <w:b/>
          <w:bCs/>
          <w:sz w:val="28"/>
          <w:szCs w:val="28"/>
        </w:rPr>
        <w:t xml:space="preserve">Is there anyone </w:t>
      </w:r>
      <w:r w:rsidR="00411D1F" w:rsidRPr="00C22BB3">
        <w:rPr>
          <w:b/>
          <w:bCs/>
          <w:sz w:val="28"/>
          <w:szCs w:val="28"/>
        </w:rPr>
        <w:t>here</w:t>
      </w:r>
      <w:r w:rsidRPr="00C22BB3">
        <w:rPr>
          <w:b/>
          <w:bCs/>
          <w:sz w:val="28"/>
          <w:szCs w:val="28"/>
        </w:rPr>
        <w:t xml:space="preserve"> at their first NA meeting? Please UNMUTE your microphone and tell us your first name.</w:t>
      </w:r>
    </w:p>
    <w:p w14:paraId="7272BF9A" w14:textId="77777777" w:rsidR="00AD013A" w:rsidRPr="00C22BB3" w:rsidRDefault="00AD013A" w:rsidP="00AD013A">
      <w:pPr>
        <w:rPr>
          <w:b/>
          <w:bCs/>
          <w:sz w:val="28"/>
          <w:szCs w:val="28"/>
        </w:rPr>
      </w:pPr>
    </w:p>
    <w:p w14:paraId="48CD4D77" w14:textId="5E3D2CC2" w:rsidR="00585490" w:rsidRPr="00C22BB3" w:rsidRDefault="00585490" w:rsidP="00C14738">
      <w:pPr>
        <w:pStyle w:val="ListParagraph"/>
        <w:numPr>
          <w:ilvl w:val="0"/>
          <w:numId w:val="24"/>
        </w:numPr>
        <w:rPr>
          <w:b/>
          <w:bCs/>
          <w:sz w:val="28"/>
          <w:szCs w:val="28"/>
        </w:rPr>
      </w:pPr>
      <w:r w:rsidRPr="00C22BB3">
        <w:rPr>
          <w:b/>
          <w:bCs/>
          <w:sz w:val="28"/>
          <w:szCs w:val="28"/>
        </w:rPr>
        <w:t>Is there anyone in this meeting with less than 30 days clean? Please UNMUTE your microphone and introduce yourself.</w:t>
      </w:r>
    </w:p>
    <w:p w14:paraId="6BEB059C" w14:textId="77777777" w:rsidR="00AD013A" w:rsidRPr="00C22BB3" w:rsidRDefault="00AD013A" w:rsidP="00AD013A">
      <w:pPr>
        <w:rPr>
          <w:b/>
          <w:bCs/>
          <w:sz w:val="28"/>
          <w:szCs w:val="28"/>
        </w:rPr>
      </w:pPr>
    </w:p>
    <w:p w14:paraId="696B952B" w14:textId="78B824BF" w:rsidR="00585490" w:rsidRPr="00C22BB3" w:rsidRDefault="00D41348" w:rsidP="00C14738">
      <w:pPr>
        <w:pStyle w:val="ListParagraph"/>
        <w:numPr>
          <w:ilvl w:val="0"/>
          <w:numId w:val="24"/>
        </w:numPr>
        <w:rPr>
          <w:b/>
          <w:bCs/>
          <w:sz w:val="28"/>
          <w:szCs w:val="28"/>
        </w:rPr>
      </w:pPr>
      <w:r w:rsidRPr="00C22BB3">
        <w:rPr>
          <w:b/>
          <w:bCs/>
          <w:sz w:val="28"/>
          <w:szCs w:val="28"/>
        </w:rPr>
        <w:t>[</w:t>
      </w:r>
      <w:r w:rsidRPr="00C22BB3">
        <w:rPr>
          <w:b/>
          <w:bCs/>
          <w:color w:val="FF0000"/>
          <w:sz w:val="28"/>
          <w:szCs w:val="28"/>
        </w:rPr>
        <w:t>Optional</w:t>
      </w:r>
      <w:r w:rsidRPr="00C22BB3">
        <w:rPr>
          <w:b/>
          <w:bCs/>
          <w:sz w:val="28"/>
          <w:szCs w:val="28"/>
        </w:rPr>
        <w:t xml:space="preserve">: </w:t>
      </w:r>
      <w:r w:rsidR="00585490" w:rsidRPr="00C22BB3">
        <w:rPr>
          <w:b/>
          <w:bCs/>
          <w:sz w:val="28"/>
          <w:szCs w:val="28"/>
        </w:rPr>
        <w:t>Are there any members from outside the Las Vegas area? Please UNMUTE your microphone and introduce yourself.</w:t>
      </w:r>
      <w:r w:rsidRPr="00C22BB3">
        <w:rPr>
          <w:b/>
          <w:bCs/>
          <w:sz w:val="28"/>
          <w:szCs w:val="28"/>
        </w:rPr>
        <w:t>]</w:t>
      </w:r>
    </w:p>
    <w:p w14:paraId="31D0428E" w14:textId="77777777" w:rsidR="00AD013A" w:rsidRPr="00C22BB3" w:rsidRDefault="00AD013A" w:rsidP="00AD013A">
      <w:pPr>
        <w:rPr>
          <w:b/>
          <w:bCs/>
          <w:sz w:val="28"/>
          <w:szCs w:val="28"/>
        </w:rPr>
      </w:pPr>
    </w:p>
    <w:p w14:paraId="2E957146" w14:textId="68C47876" w:rsidR="00585490" w:rsidRPr="00C22BB3" w:rsidRDefault="00EA63B7" w:rsidP="00C14738">
      <w:pPr>
        <w:pStyle w:val="ListParagraph"/>
        <w:numPr>
          <w:ilvl w:val="0"/>
          <w:numId w:val="24"/>
        </w:numPr>
        <w:rPr>
          <w:b/>
          <w:bCs/>
          <w:sz w:val="28"/>
          <w:szCs w:val="28"/>
        </w:rPr>
      </w:pPr>
      <w:r>
        <w:rPr>
          <w:b/>
          <w:bCs/>
          <w:sz w:val="28"/>
          <w:szCs w:val="28"/>
        </w:rPr>
        <w:t xml:space="preserve"> </w:t>
      </w:r>
      <w:r w:rsidR="00585490" w:rsidRPr="00C22BB3">
        <w:rPr>
          <w:b/>
          <w:bCs/>
          <w:sz w:val="28"/>
          <w:szCs w:val="28"/>
        </w:rPr>
        <w:t xml:space="preserve">At this </w:t>
      </w:r>
      <w:proofErr w:type="gramStart"/>
      <w:r w:rsidR="00585490" w:rsidRPr="00C22BB3">
        <w:rPr>
          <w:b/>
          <w:bCs/>
          <w:sz w:val="28"/>
          <w:szCs w:val="28"/>
        </w:rPr>
        <w:t>time</w:t>
      </w:r>
      <w:proofErr w:type="gramEnd"/>
      <w:r w:rsidR="00585490" w:rsidRPr="00C22BB3">
        <w:rPr>
          <w:b/>
          <w:bCs/>
          <w:sz w:val="28"/>
          <w:szCs w:val="28"/>
        </w:rPr>
        <w:t xml:space="preserve"> we’ll do the readings</w:t>
      </w:r>
      <w:r w:rsidR="00C31D19" w:rsidRPr="00C22BB3">
        <w:rPr>
          <w:b/>
          <w:bCs/>
          <w:sz w:val="28"/>
          <w:szCs w:val="28"/>
        </w:rPr>
        <w:t xml:space="preserve"> </w:t>
      </w:r>
      <w:r w:rsidR="00C31D19" w:rsidRPr="00C22BB3">
        <w:rPr>
          <w:b/>
          <w:bCs/>
          <w:i/>
          <w:iCs/>
          <w:color w:val="FF0000"/>
          <w:sz w:val="28"/>
          <w:szCs w:val="28"/>
        </w:rPr>
        <w:t>(</w:t>
      </w:r>
      <w:r w:rsidR="00B572B2" w:rsidRPr="00C22BB3">
        <w:rPr>
          <w:b/>
          <w:bCs/>
          <w:i/>
          <w:iCs/>
          <w:color w:val="FF0000"/>
          <w:sz w:val="28"/>
          <w:szCs w:val="28"/>
        </w:rPr>
        <w:t xml:space="preserve">host </w:t>
      </w:r>
      <w:r w:rsidR="00C31D19" w:rsidRPr="00C22BB3">
        <w:rPr>
          <w:b/>
          <w:bCs/>
          <w:i/>
          <w:iCs/>
          <w:color w:val="FF0000"/>
          <w:sz w:val="28"/>
          <w:szCs w:val="28"/>
        </w:rPr>
        <w:t>call</w:t>
      </w:r>
      <w:r w:rsidR="00B572B2" w:rsidRPr="00C22BB3">
        <w:rPr>
          <w:b/>
          <w:bCs/>
          <w:i/>
          <w:iCs/>
          <w:color w:val="FF0000"/>
          <w:sz w:val="28"/>
          <w:szCs w:val="28"/>
        </w:rPr>
        <w:t>s</w:t>
      </w:r>
      <w:r w:rsidR="00C31D19" w:rsidRPr="00C22BB3">
        <w:rPr>
          <w:b/>
          <w:bCs/>
          <w:i/>
          <w:iCs/>
          <w:color w:val="FF0000"/>
          <w:sz w:val="28"/>
          <w:szCs w:val="28"/>
        </w:rPr>
        <w:t xml:space="preserve"> on </w:t>
      </w:r>
      <w:r>
        <w:rPr>
          <w:b/>
          <w:bCs/>
          <w:i/>
          <w:iCs/>
          <w:color w:val="FF0000"/>
          <w:sz w:val="28"/>
          <w:szCs w:val="28"/>
        </w:rPr>
        <w:t>readers</w:t>
      </w:r>
      <w:r w:rsidR="00D41348" w:rsidRPr="00C22BB3">
        <w:rPr>
          <w:b/>
          <w:bCs/>
          <w:i/>
          <w:iCs/>
          <w:color w:val="FF0000"/>
          <w:sz w:val="28"/>
          <w:szCs w:val="28"/>
        </w:rPr>
        <w:t>, then puts readings on screen</w:t>
      </w:r>
      <w:r>
        <w:rPr>
          <w:b/>
          <w:bCs/>
          <w:i/>
          <w:iCs/>
          <w:color w:val="FF0000"/>
          <w:sz w:val="28"/>
          <w:szCs w:val="28"/>
        </w:rPr>
        <w:t xml:space="preserve"> using Zoom “SHARE” function</w:t>
      </w:r>
      <w:r w:rsidR="00C31D19" w:rsidRPr="00C22BB3">
        <w:rPr>
          <w:b/>
          <w:bCs/>
          <w:i/>
          <w:iCs/>
          <w:color w:val="FF0000"/>
          <w:sz w:val="28"/>
          <w:szCs w:val="28"/>
        </w:rPr>
        <w:t>)</w:t>
      </w:r>
      <w:r w:rsidR="00585490" w:rsidRPr="00C22BB3">
        <w:rPr>
          <w:b/>
          <w:bCs/>
          <w:sz w:val="28"/>
          <w:szCs w:val="28"/>
        </w:rPr>
        <w:t xml:space="preserve">. </w:t>
      </w:r>
    </w:p>
    <w:p w14:paraId="28E06100" w14:textId="572B329D" w:rsidR="00585490" w:rsidRPr="00C22BB3" w:rsidRDefault="00585490" w:rsidP="00585490">
      <w:pPr>
        <w:rPr>
          <w:sz w:val="28"/>
          <w:szCs w:val="28"/>
        </w:rPr>
      </w:pPr>
    </w:p>
    <w:p w14:paraId="2F4189D4" w14:textId="7A13BD85" w:rsidR="00585490" w:rsidRPr="00C22BB3" w:rsidRDefault="00585490" w:rsidP="00263C57">
      <w:pPr>
        <w:jc w:val="center"/>
        <w:rPr>
          <w:sz w:val="28"/>
          <w:szCs w:val="28"/>
        </w:rPr>
      </w:pPr>
      <w:r w:rsidRPr="00C22BB3">
        <w:rPr>
          <w:sz w:val="28"/>
          <w:szCs w:val="28"/>
        </w:rPr>
        <w:t>--Who is an Addict</w:t>
      </w:r>
    </w:p>
    <w:p w14:paraId="5C0595DB" w14:textId="0015301B" w:rsidR="00585490" w:rsidRPr="00C22BB3" w:rsidRDefault="00585490" w:rsidP="00263C57">
      <w:pPr>
        <w:jc w:val="center"/>
        <w:rPr>
          <w:sz w:val="28"/>
          <w:szCs w:val="28"/>
        </w:rPr>
      </w:pPr>
      <w:r w:rsidRPr="00C22BB3">
        <w:rPr>
          <w:sz w:val="28"/>
          <w:szCs w:val="28"/>
        </w:rPr>
        <w:t xml:space="preserve">--What </w:t>
      </w:r>
      <w:proofErr w:type="gramStart"/>
      <w:r w:rsidRPr="00C22BB3">
        <w:rPr>
          <w:sz w:val="28"/>
          <w:szCs w:val="28"/>
        </w:rPr>
        <w:t>is</w:t>
      </w:r>
      <w:proofErr w:type="gramEnd"/>
      <w:r w:rsidRPr="00C22BB3">
        <w:rPr>
          <w:sz w:val="28"/>
          <w:szCs w:val="28"/>
        </w:rPr>
        <w:t xml:space="preserve"> the Narcotics Anonymous program</w:t>
      </w:r>
    </w:p>
    <w:p w14:paraId="47E33BCC" w14:textId="138FB263" w:rsidR="00585490" w:rsidRPr="00C22BB3" w:rsidRDefault="00585490" w:rsidP="00263C57">
      <w:pPr>
        <w:jc w:val="center"/>
        <w:rPr>
          <w:sz w:val="28"/>
          <w:szCs w:val="28"/>
        </w:rPr>
      </w:pPr>
      <w:r w:rsidRPr="00C22BB3">
        <w:rPr>
          <w:sz w:val="28"/>
          <w:szCs w:val="28"/>
        </w:rPr>
        <w:t>--Why Are We Here</w:t>
      </w:r>
    </w:p>
    <w:p w14:paraId="372ED572" w14:textId="2799DFEA" w:rsidR="00585490" w:rsidRPr="00C22BB3" w:rsidRDefault="00585490" w:rsidP="00263C57">
      <w:pPr>
        <w:jc w:val="center"/>
        <w:rPr>
          <w:sz w:val="28"/>
          <w:szCs w:val="28"/>
        </w:rPr>
      </w:pPr>
      <w:r w:rsidRPr="00C22BB3">
        <w:rPr>
          <w:sz w:val="28"/>
          <w:szCs w:val="28"/>
        </w:rPr>
        <w:t>--How it Works</w:t>
      </w:r>
    </w:p>
    <w:p w14:paraId="552FE621" w14:textId="0DA336FF" w:rsidR="00585490" w:rsidRPr="00C22BB3" w:rsidRDefault="00585490" w:rsidP="00263C57">
      <w:pPr>
        <w:jc w:val="center"/>
        <w:rPr>
          <w:sz w:val="28"/>
          <w:szCs w:val="28"/>
        </w:rPr>
      </w:pPr>
      <w:r w:rsidRPr="00C22BB3">
        <w:rPr>
          <w:sz w:val="28"/>
          <w:szCs w:val="28"/>
        </w:rPr>
        <w:t>--The 12 Traditions</w:t>
      </w:r>
    </w:p>
    <w:p w14:paraId="365197FD" w14:textId="46EBAD7A" w:rsidR="00585490" w:rsidRPr="00C22BB3" w:rsidRDefault="00585490" w:rsidP="00263C57">
      <w:pPr>
        <w:jc w:val="center"/>
        <w:rPr>
          <w:sz w:val="28"/>
          <w:szCs w:val="28"/>
        </w:rPr>
      </w:pPr>
    </w:p>
    <w:p w14:paraId="091C102A" w14:textId="2C842C48" w:rsidR="00B572B2" w:rsidRPr="00C22BB3" w:rsidRDefault="00585490" w:rsidP="00585490">
      <w:pPr>
        <w:pStyle w:val="ListParagraph"/>
        <w:numPr>
          <w:ilvl w:val="0"/>
          <w:numId w:val="24"/>
        </w:numPr>
        <w:rPr>
          <w:b/>
          <w:bCs/>
          <w:sz w:val="28"/>
          <w:szCs w:val="28"/>
        </w:rPr>
      </w:pPr>
      <w:r w:rsidRPr="00C22BB3">
        <w:rPr>
          <w:b/>
          <w:bCs/>
          <w:sz w:val="28"/>
          <w:szCs w:val="28"/>
        </w:rPr>
        <w:t xml:space="preserve">The format of this meeting is </w:t>
      </w:r>
      <w:r w:rsidR="00B572B2" w:rsidRPr="00C22BB3">
        <w:rPr>
          <w:b/>
          <w:bCs/>
          <w:sz w:val="28"/>
          <w:szCs w:val="28"/>
        </w:rPr>
        <w:t xml:space="preserve">for the Host </w:t>
      </w:r>
      <w:r w:rsidRPr="00C22BB3">
        <w:rPr>
          <w:b/>
          <w:bCs/>
          <w:sz w:val="28"/>
          <w:szCs w:val="28"/>
        </w:rPr>
        <w:t xml:space="preserve">to </w:t>
      </w:r>
      <w:r w:rsidR="00B572B2" w:rsidRPr="00C22BB3">
        <w:rPr>
          <w:b/>
          <w:bCs/>
          <w:sz w:val="28"/>
          <w:szCs w:val="28"/>
        </w:rPr>
        <w:t xml:space="preserve">do </w:t>
      </w:r>
      <w:r w:rsidR="00263C57" w:rsidRPr="00C22BB3">
        <w:rPr>
          <w:b/>
          <w:bCs/>
          <w:sz w:val="28"/>
          <w:szCs w:val="28"/>
        </w:rPr>
        <w:t>the</w:t>
      </w:r>
      <w:r w:rsidRPr="00C22BB3">
        <w:rPr>
          <w:b/>
          <w:bCs/>
          <w:sz w:val="28"/>
          <w:szCs w:val="28"/>
        </w:rPr>
        <w:t xml:space="preserve"> </w:t>
      </w:r>
      <w:r w:rsidRPr="00C22BB3">
        <w:rPr>
          <w:b/>
          <w:bCs/>
          <w:i/>
          <w:iCs/>
          <w:sz w:val="28"/>
          <w:szCs w:val="28"/>
        </w:rPr>
        <w:t xml:space="preserve">Just </w:t>
      </w:r>
      <w:r w:rsidR="00C40CD1" w:rsidRPr="00C22BB3">
        <w:rPr>
          <w:b/>
          <w:bCs/>
          <w:i/>
          <w:iCs/>
          <w:sz w:val="28"/>
          <w:szCs w:val="28"/>
        </w:rPr>
        <w:t>f</w:t>
      </w:r>
      <w:r w:rsidRPr="00C22BB3">
        <w:rPr>
          <w:b/>
          <w:bCs/>
          <w:i/>
          <w:iCs/>
          <w:sz w:val="28"/>
          <w:szCs w:val="28"/>
        </w:rPr>
        <w:t>or Today</w:t>
      </w:r>
      <w:r w:rsidR="00B572B2" w:rsidRPr="00C22BB3">
        <w:rPr>
          <w:b/>
          <w:bCs/>
          <w:sz w:val="28"/>
          <w:szCs w:val="28"/>
        </w:rPr>
        <w:t xml:space="preserve"> reading</w:t>
      </w:r>
      <w:r w:rsidR="00636DB7" w:rsidRPr="00C22BB3">
        <w:rPr>
          <w:b/>
          <w:bCs/>
          <w:sz w:val="28"/>
          <w:szCs w:val="28"/>
        </w:rPr>
        <w:t>,</w:t>
      </w:r>
      <w:r w:rsidRPr="00C22BB3">
        <w:rPr>
          <w:b/>
          <w:bCs/>
          <w:sz w:val="28"/>
          <w:szCs w:val="28"/>
        </w:rPr>
        <w:t xml:space="preserve"> then ask members to share</w:t>
      </w:r>
      <w:r w:rsidR="00636DB7" w:rsidRPr="00C22BB3">
        <w:rPr>
          <w:b/>
          <w:bCs/>
          <w:sz w:val="28"/>
          <w:szCs w:val="28"/>
        </w:rPr>
        <w:t xml:space="preserve"> for up to 4 minutes</w:t>
      </w:r>
      <w:r w:rsidR="00D41348" w:rsidRPr="00C22BB3">
        <w:rPr>
          <w:b/>
          <w:bCs/>
          <w:sz w:val="28"/>
          <w:szCs w:val="28"/>
        </w:rPr>
        <w:t xml:space="preserve"> </w:t>
      </w:r>
      <w:r w:rsidR="00D41348" w:rsidRPr="00C22BB3">
        <w:rPr>
          <w:b/>
          <w:bCs/>
          <w:color w:val="FF0000"/>
          <w:sz w:val="28"/>
          <w:szCs w:val="28"/>
        </w:rPr>
        <w:t>[optional: ask a member to read JFT or other literature per group’s format]</w:t>
      </w:r>
      <w:r w:rsidRPr="00C22BB3">
        <w:rPr>
          <w:b/>
          <w:bCs/>
          <w:sz w:val="28"/>
          <w:szCs w:val="28"/>
        </w:rPr>
        <w:t xml:space="preserve">. </w:t>
      </w:r>
      <w:r w:rsidRPr="00C22BB3">
        <w:rPr>
          <w:b/>
          <w:bCs/>
          <w:sz w:val="28"/>
          <w:szCs w:val="28"/>
          <w:u w:val="single"/>
        </w:rPr>
        <w:t>If you would like to share, please raise your hand in the app.</w:t>
      </w:r>
      <w:r w:rsidRPr="00C22BB3">
        <w:rPr>
          <w:b/>
          <w:bCs/>
          <w:sz w:val="28"/>
          <w:szCs w:val="28"/>
        </w:rPr>
        <w:t xml:space="preserve"> The Host will call on you to UNMUTE your microphone. After you’re done sharing, please MUTE your microphone and UNRAISE your hand</w:t>
      </w:r>
      <w:r w:rsidR="00D41348" w:rsidRPr="00C22BB3">
        <w:rPr>
          <w:b/>
          <w:bCs/>
          <w:sz w:val="28"/>
          <w:szCs w:val="28"/>
        </w:rPr>
        <w:t xml:space="preserve"> </w:t>
      </w:r>
      <w:r w:rsidR="00D41348" w:rsidRPr="00C22BB3">
        <w:rPr>
          <w:b/>
          <w:bCs/>
          <w:color w:val="FF0000"/>
          <w:sz w:val="28"/>
          <w:szCs w:val="28"/>
        </w:rPr>
        <w:t>[optional: Host controls MUTE/UNMUTE/UNRAISE]</w:t>
      </w:r>
      <w:r w:rsidRPr="00C22BB3">
        <w:rPr>
          <w:b/>
          <w:bCs/>
          <w:sz w:val="28"/>
          <w:szCs w:val="28"/>
        </w:rPr>
        <w:t>.</w:t>
      </w:r>
      <w:r w:rsidR="00AD013A" w:rsidRPr="00C22BB3">
        <w:rPr>
          <w:b/>
          <w:bCs/>
          <w:sz w:val="28"/>
          <w:szCs w:val="28"/>
        </w:rPr>
        <w:t xml:space="preserve"> </w:t>
      </w:r>
    </w:p>
    <w:p w14:paraId="769EB621" w14:textId="6C10310A" w:rsidR="00E01B2C" w:rsidRPr="00C22BB3" w:rsidRDefault="00E01B2C" w:rsidP="00E01B2C">
      <w:pPr>
        <w:rPr>
          <w:b/>
          <w:bCs/>
          <w:sz w:val="28"/>
          <w:szCs w:val="28"/>
        </w:rPr>
      </w:pPr>
    </w:p>
    <w:p w14:paraId="5A6AF34A" w14:textId="1A410BA9" w:rsidR="00585490" w:rsidRPr="00C22BB3" w:rsidRDefault="00E01B2C" w:rsidP="00E01B2C">
      <w:pPr>
        <w:pStyle w:val="ListParagraph"/>
        <w:numPr>
          <w:ilvl w:val="0"/>
          <w:numId w:val="24"/>
        </w:numPr>
        <w:rPr>
          <w:b/>
          <w:bCs/>
          <w:sz w:val="28"/>
          <w:szCs w:val="28"/>
        </w:rPr>
      </w:pPr>
      <w:r w:rsidRPr="00C22BB3">
        <w:rPr>
          <w:b/>
          <w:bCs/>
          <w:i/>
          <w:iCs/>
          <w:color w:val="FF0000"/>
          <w:sz w:val="28"/>
          <w:szCs w:val="28"/>
        </w:rPr>
        <w:t xml:space="preserve"> </w:t>
      </w:r>
      <w:r w:rsidR="00AD013A" w:rsidRPr="00C22BB3">
        <w:rPr>
          <w:b/>
          <w:bCs/>
          <w:i/>
          <w:iCs/>
          <w:color w:val="FF0000"/>
          <w:sz w:val="28"/>
          <w:szCs w:val="28"/>
        </w:rPr>
        <w:t>Host reads JUST FOR TODAY</w:t>
      </w:r>
      <w:r w:rsidR="00D41348" w:rsidRPr="00C22BB3">
        <w:rPr>
          <w:b/>
          <w:bCs/>
          <w:i/>
          <w:iCs/>
          <w:color w:val="FF0000"/>
          <w:sz w:val="28"/>
          <w:szCs w:val="28"/>
        </w:rPr>
        <w:t xml:space="preserve"> or </w:t>
      </w:r>
      <w:r w:rsidR="000808CD" w:rsidRPr="00C22BB3">
        <w:rPr>
          <w:b/>
          <w:bCs/>
          <w:i/>
          <w:iCs/>
          <w:color w:val="FF0000"/>
          <w:sz w:val="28"/>
          <w:szCs w:val="28"/>
        </w:rPr>
        <w:t>alternative per group format</w:t>
      </w:r>
      <w:r w:rsidR="00AD013A" w:rsidRPr="00C22BB3">
        <w:rPr>
          <w:b/>
          <w:bCs/>
          <w:i/>
          <w:iCs/>
          <w:color w:val="FF0000"/>
          <w:sz w:val="28"/>
          <w:szCs w:val="28"/>
        </w:rPr>
        <w:t>.</w:t>
      </w:r>
    </w:p>
    <w:p w14:paraId="11011CDA" w14:textId="77777777" w:rsidR="00E01B2C" w:rsidRPr="00C22BB3" w:rsidRDefault="00E01B2C" w:rsidP="00E01B2C">
      <w:pPr>
        <w:pStyle w:val="ListParagraph"/>
        <w:rPr>
          <w:b/>
          <w:bCs/>
          <w:sz w:val="28"/>
          <w:szCs w:val="28"/>
        </w:rPr>
      </w:pPr>
    </w:p>
    <w:p w14:paraId="76187667" w14:textId="60EEBF7F" w:rsidR="000808CD" w:rsidRPr="00C22BB3" w:rsidRDefault="000808CD" w:rsidP="00E01B2C">
      <w:pPr>
        <w:pStyle w:val="ListParagraph"/>
        <w:numPr>
          <w:ilvl w:val="0"/>
          <w:numId w:val="24"/>
        </w:numPr>
        <w:rPr>
          <w:b/>
          <w:bCs/>
          <w:sz w:val="28"/>
          <w:szCs w:val="28"/>
        </w:rPr>
      </w:pPr>
      <w:r w:rsidRPr="00C22BB3">
        <w:rPr>
          <w:b/>
          <w:bCs/>
          <w:i/>
          <w:iCs/>
          <w:color w:val="FF0000"/>
          <w:sz w:val="28"/>
          <w:szCs w:val="28"/>
        </w:rPr>
        <w:t xml:space="preserve"> </w:t>
      </w:r>
      <w:r w:rsidRPr="00C22BB3">
        <w:rPr>
          <w:b/>
          <w:bCs/>
          <w:sz w:val="28"/>
          <w:szCs w:val="28"/>
        </w:rPr>
        <w:t>Please raise your hand in the app if you’d like to share.</w:t>
      </w:r>
      <w:r w:rsidR="00ED2DD4">
        <w:rPr>
          <w:b/>
          <w:bCs/>
          <w:sz w:val="28"/>
          <w:szCs w:val="28"/>
        </w:rPr>
        <w:t xml:space="preserve"> </w:t>
      </w:r>
      <w:r w:rsidR="00BE76C0">
        <w:rPr>
          <w:b/>
          <w:bCs/>
          <w:sz w:val="28"/>
          <w:szCs w:val="28"/>
        </w:rPr>
        <w:t>F</w:t>
      </w:r>
      <w:r w:rsidR="00ED2DD4">
        <w:rPr>
          <w:b/>
          <w:bCs/>
          <w:sz w:val="28"/>
          <w:szCs w:val="28"/>
        </w:rPr>
        <w:t>eel free to acknowledge members by using jazz hands or waving rather than unmuting your microphone.</w:t>
      </w:r>
    </w:p>
    <w:p w14:paraId="23834049" w14:textId="77777777" w:rsidR="000808CD" w:rsidRPr="00C22BB3" w:rsidRDefault="000808CD" w:rsidP="000808CD">
      <w:pPr>
        <w:pStyle w:val="ListParagraph"/>
        <w:rPr>
          <w:b/>
          <w:bCs/>
          <w:i/>
          <w:iCs/>
          <w:color w:val="FF0000"/>
          <w:sz w:val="28"/>
          <w:szCs w:val="28"/>
        </w:rPr>
      </w:pPr>
    </w:p>
    <w:p w14:paraId="0BBC7647" w14:textId="1466A953" w:rsidR="00585490" w:rsidRPr="00C22BB3" w:rsidRDefault="000808CD" w:rsidP="00E01B2C">
      <w:pPr>
        <w:pStyle w:val="ListParagraph"/>
        <w:numPr>
          <w:ilvl w:val="0"/>
          <w:numId w:val="24"/>
        </w:numPr>
        <w:rPr>
          <w:b/>
          <w:bCs/>
          <w:sz w:val="28"/>
          <w:szCs w:val="28"/>
        </w:rPr>
      </w:pPr>
      <w:r w:rsidRPr="00C22BB3">
        <w:rPr>
          <w:b/>
          <w:bCs/>
          <w:i/>
          <w:iCs/>
          <w:color w:val="FF0000"/>
          <w:sz w:val="28"/>
          <w:szCs w:val="28"/>
        </w:rPr>
        <w:t xml:space="preserve"> </w:t>
      </w:r>
      <w:r w:rsidR="00B572B2" w:rsidRPr="00C22BB3">
        <w:rPr>
          <w:b/>
          <w:bCs/>
          <w:i/>
          <w:iCs/>
          <w:color w:val="FF0000"/>
          <w:sz w:val="28"/>
          <w:szCs w:val="28"/>
        </w:rPr>
        <w:t>Host calls on members with hands raised</w:t>
      </w:r>
      <w:r w:rsidR="00AD013A" w:rsidRPr="00C22BB3">
        <w:rPr>
          <w:b/>
          <w:bCs/>
          <w:i/>
          <w:iCs/>
          <w:color w:val="FF0000"/>
          <w:sz w:val="28"/>
          <w:szCs w:val="28"/>
        </w:rPr>
        <w:t>.</w:t>
      </w:r>
      <w:r w:rsidR="00994D53">
        <w:rPr>
          <w:b/>
          <w:bCs/>
          <w:i/>
          <w:iCs/>
          <w:color w:val="FF0000"/>
          <w:sz w:val="28"/>
          <w:szCs w:val="28"/>
        </w:rPr>
        <w:t xml:space="preserve"> Host or another member keeps time, then puts “One Minute Warning” graphic onscreen.</w:t>
      </w:r>
      <w:r w:rsidR="00EA63B7">
        <w:rPr>
          <w:b/>
          <w:bCs/>
          <w:i/>
          <w:iCs/>
          <w:color w:val="FF0000"/>
          <w:sz w:val="28"/>
          <w:szCs w:val="28"/>
        </w:rPr>
        <w:t xml:space="preserve"> After additional minute, allow alarm to ring or post “Time is Over” graphic.</w:t>
      </w:r>
    </w:p>
    <w:p w14:paraId="5344CE11" w14:textId="11A23606" w:rsidR="00585490" w:rsidRPr="00C22BB3" w:rsidRDefault="00585490" w:rsidP="00585490">
      <w:pPr>
        <w:pStyle w:val="ListParagraph"/>
        <w:rPr>
          <w:sz w:val="28"/>
          <w:szCs w:val="28"/>
        </w:rPr>
      </w:pPr>
    </w:p>
    <w:p w14:paraId="16FF4179" w14:textId="15ABAE40" w:rsidR="00585490" w:rsidRPr="00C22BB3" w:rsidRDefault="00585490" w:rsidP="00C31D19">
      <w:pPr>
        <w:pStyle w:val="ListParagraph"/>
        <w:jc w:val="center"/>
        <w:rPr>
          <w:b/>
          <w:bCs/>
          <w:color w:val="FF0000"/>
          <w:sz w:val="28"/>
          <w:szCs w:val="28"/>
        </w:rPr>
      </w:pPr>
      <w:r w:rsidRPr="00C22BB3">
        <w:rPr>
          <w:b/>
          <w:bCs/>
          <w:color w:val="FF0000"/>
          <w:sz w:val="28"/>
          <w:szCs w:val="28"/>
        </w:rPr>
        <w:lastRenderedPageBreak/>
        <w:t>**AFTER SHARING IS DONE</w:t>
      </w:r>
      <w:r w:rsidR="00C31D19" w:rsidRPr="00C22BB3">
        <w:rPr>
          <w:b/>
          <w:bCs/>
          <w:color w:val="FF0000"/>
          <w:sz w:val="28"/>
          <w:szCs w:val="28"/>
        </w:rPr>
        <w:t xml:space="preserve">, around </w:t>
      </w:r>
      <w:proofErr w:type="gramStart"/>
      <w:r w:rsidR="000808CD" w:rsidRPr="00C22BB3">
        <w:rPr>
          <w:b/>
          <w:bCs/>
          <w:color w:val="FF0000"/>
          <w:sz w:val="28"/>
          <w:szCs w:val="28"/>
        </w:rPr>
        <w:t>X:XX</w:t>
      </w:r>
      <w:proofErr w:type="gramEnd"/>
      <w:r w:rsidR="000808CD" w:rsidRPr="00C22BB3">
        <w:rPr>
          <w:b/>
          <w:bCs/>
          <w:color w:val="FF0000"/>
          <w:sz w:val="28"/>
          <w:szCs w:val="28"/>
        </w:rPr>
        <w:t xml:space="preserve"> am/pm</w:t>
      </w:r>
      <w:r w:rsidRPr="00C22BB3">
        <w:rPr>
          <w:b/>
          <w:bCs/>
          <w:color w:val="FF0000"/>
          <w:sz w:val="28"/>
          <w:szCs w:val="28"/>
        </w:rPr>
        <w:t>**</w:t>
      </w:r>
    </w:p>
    <w:p w14:paraId="7E47902E" w14:textId="1A733969" w:rsidR="00585490" w:rsidRPr="00C22BB3" w:rsidRDefault="00585490" w:rsidP="00585490">
      <w:pPr>
        <w:pStyle w:val="ListParagraph"/>
        <w:rPr>
          <w:sz w:val="28"/>
          <w:szCs w:val="28"/>
        </w:rPr>
      </w:pPr>
    </w:p>
    <w:p w14:paraId="1454201D" w14:textId="77777777" w:rsidR="00EA63B7" w:rsidRPr="00EA63B7" w:rsidRDefault="00C31D19" w:rsidP="00B572B2">
      <w:pPr>
        <w:pStyle w:val="ListParagraph"/>
        <w:numPr>
          <w:ilvl w:val="0"/>
          <w:numId w:val="24"/>
        </w:numPr>
        <w:rPr>
          <w:b/>
          <w:bCs/>
          <w:color w:val="FF0000"/>
          <w:sz w:val="28"/>
          <w:szCs w:val="28"/>
        </w:rPr>
      </w:pPr>
      <w:r w:rsidRPr="00C22BB3">
        <w:rPr>
          <w:b/>
          <w:bCs/>
          <w:sz w:val="28"/>
          <w:szCs w:val="28"/>
        </w:rPr>
        <w:t xml:space="preserve"> </w:t>
      </w:r>
      <w:r w:rsidR="00B572B2" w:rsidRPr="00C22BB3">
        <w:rPr>
          <w:b/>
          <w:bCs/>
          <w:sz w:val="28"/>
          <w:szCs w:val="28"/>
        </w:rPr>
        <w:t xml:space="preserve"> It’s time to stop the sharing. </w:t>
      </w:r>
    </w:p>
    <w:p w14:paraId="694C456A" w14:textId="77777777" w:rsidR="00EA63B7" w:rsidRPr="00EA63B7" w:rsidRDefault="00EA63B7" w:rsidP="00EA63B7">
      <w:pPr>
        <w:rPr>
          <w:b/>
          <w:bCs/>
          <w:color w:val="FF0000"/>
          <w:sz w:val="28"/>
          <w:szCs w:val="28"/>
        </w:rPr>
      </w:pPr>
    </w:p>
    <w:p w14:paraId="2DD1CD1F" w14:textId="1CB997ED" w:rsidR="00B572B2" w:rsidRPr="00C22BB3" w:rsidRDefault="00EA63B7" w:rsidP="00B572B2">
      <w:pPr>
        <w:pStyle w:val="ListParagraph"/>
        <w:numPr>
          <w:ilvl w:val="0"/>
          <w:numId w:val="24"/>
        </w:numPr>
        <w:rPr>
          <w:b/>
          <w:bCs/>
          <w:color w:val="FF0000"/>
          <w:sz w:val="28"/>
          <w:szCs w:val="28"/>
        </w:rPr>
      </w:pPr>
      <w:r w:rsidRPr="00EA63B7">
        <w:rPr>
          <w:b/>
          <w:bCs/>
          <w:color w:val="FF0000"/>
          <w:sz w:val="28"/>
          <w:szCs w:val="28"/>
        </w:rPr>
        <w:t xml:space="preserve"> [Host or another member]:</w:t>
      </w:r>
      <w:r>
        <w:rPr>
          <w:b/>
          <w:bCs/>
          <w:sz w:val="28"/>
          <w:szCs w:val="28"/>
        </w:rPr>
        <w:t xml:space="preserve">  </w:t>
      </w:r>
      <w:r w:rsidR="00B572B2" w:rsidRPr="00C22BB3">
        <w:rPr>
          <w:b/>
          <w:bCs/>
          <w:sz w:val="28"/>
          <w:szCs w:val="28"/>
        </w:rPr>
        <w:t xml:space="preserve">If anyone is celebrating </w:t>
      </w:r>
      <w:r w:rsidR="00C40CD1" w:rsidRPr="00C22BB3">
        <w:rPr>
          <w:b/>
          <w:bCs/>
          <w:sz w:val="28"/>
          <w:szCs w:val="28"/>
        </w:rPr>
        <w:t xml:space="preserve">any of these </w:t>
      </w:r>
      <w:r w:rsidR="00B572B2" w:rsidRPr="00C22BB3">
        <w:rPr>
          <w:b/>
          <w:bCs/>
          <w:sz w:val="28"/>
          <w:szCs w:val="28"/>
        </w:rPr>
        <w:t>clean t</w:t>
      </w:r>
      <w:r w:rsidR="00C40CD1" w:rsidRPr="00C22BB3">
        <w:rPr>
          <w:b/>
          <w:bCs/>
          <w:sz w:val="28"/>
          <w:szCs w:val="28"/>
        </w:rPr>
        <w:t xml:space="preserve">ime milestones, </w:t>
      </w:r>
      <w:r w:rsidR="00B572B2" w:rsidRPr="00C22BB3">
        <w:rPr>
          <w:b/>
          <w:bCs/>
          <w:sz w:val="28"/>
          <w:szCs w:val="28"/>
        </w:rPr>
        <w:t>please UNMUTE YOUR MICROPHONE and share your clean time</w:t>
      </w:r>
      <w:r w:rsidR="00C40CD1" w:rsidRPr="00C22BB3">
        <w:rPr>
          <w:b/>
          <w:bCs/>
          <w:sz w:val="28"/>
          <w:szCs w:val="28"/>
        </w:rPr>
        <w:t>: 30/60/90 days, 6 or 9 months, 1 year, 18 months or multiples of years.</w:t>
      </w:r>
      <w:r w:rsidR="000808CD" w:rsidRPr="00C22BB3">
        <w:rPr>
          <w:b/>
          <w:bCs/>
          <w:sz w:val="28"/>
          <w:szCs w:val="28"/>
        </w:rPr>
        <w:t xml:space="preserve"> </w:t>
      </w:r>
      <w:r w:rsidR="000808CD" w:rsidRPr="00C22BB3">
        <w:rPr>
          <w:b/>
          <w:bCs/>
          <w:color w:val="FF0000"/>
          <w:sz w:val="28"/>
          <w:szCs w:val="28"/>
        </w:rPr>
        <w:t xml:space="preserve">[Optional: Share </w:t>
      </w:r>
      <w:proofErr w:type="spellStart"/>
      <w:r w:rsidR="000808CD" w:rsidRPr="00C22BB3">
        <w:rPr>
          <w:b/>
          <w:bCs/>
          <w:color w:val="FF0000"/>
          <w:sz w:val="28"/>
          <w:szCs w:val="28"/>
        </w:rPr>
        <w:t>keytag</w:t>
      </w:r>
      <w:proofErr w:type="spellEnd"/>
      <w:r w:rsidR="000808CD" w:rsidRPr="00C22BB3">
        <w:rPr>
          <w:b/>
          <w:bCs/>
          <w:color w:val="FF0000"/>
          <w:sz w:val="28"/>
          <w:szCs w:val="28"/>
        </w:rPr>
        <w:t xml:space="preserve"> </w:t>
      </w:r>
      <w:r w:rsidR="000147E3">
        <w:rPr>
          <w:b/>
          <w:bCs/>
          <w:color w:val="FF0000"/>
          <w:sz w:val="28"/>
          <w:szCs w:val="28"/>
        </w:rPr>
        <w:t xml:space="preserve">or medallion </w:t>
      </w:r>
      <w:r w:rsidR="000808CD" w:rsidRPr="00C22BB3">
        <w:rPr>
          <w:b/>
          <w:bCs/>
          <w:color w:val="FF0000"/>
          <w:sz w:val="28"/>
          <w:szCs w:val="28"/>
        </w:rPr>
        <w:t>graphic on screen]</w:t>
      </w:r>
    </w:p>
    <w:p w14:paraId="526232C2" w14:textId="77777777" w:rsidR="00B572B2" w:rsidRPr="00C22BB3" w:rsidRDefault="00B572B2" w:rsidP="00B572B2">
      <w:pPr>
        <w:pStyle w:val="ListParagraph"/>
        <w:rPr>
          <w:b/>
          <w:bCs/>
          <w:sz w:val="28"/>
          <w:szCs w:val="28"/>
        </w:rPr>
      </w:pPr>
    </w:p>
    <w:p w14:paraId="16777BD7" w14:textId="7E5F367C" w:rsidR="00585490" w:rsidRPr="00EA63B7" w:rsidRDefault="00C31D19" w:rsidP="00F11632">
      <w:pPr>
        <w:pStyle w:val="ListParagraph"/>
        <w:numPr>
          <w:ilvl w:val="0"/>
          <w:numId w:val="24"/>
        </w:numPr>
        <w:rPr>
          <w:b/>
          <w:bCs/>
          <w:sz w:val="28"/>
          <w:szCs w:val="28"/>
        </w:rPr>
      </w:pPr>
      <w:r w:rsidRPr="00EA63B7">
        <w:rPr>
          <w:b/>
          <w:bCs/>
          <w:sz w:val="28"/>
          <w:szCs w:val="28"/>
        </w:rPr>
        <w:t xml:space="preserve"> Is there a GSR report?</w:t>
      </w:r>
      <w:r w:rsidR="00D91D40" w:rsidRPr="00EA63B7">
        <w:rPr>
          <w:b/>
          <w:bCs/>
          <w:sz w:val="28"/>
          <w:szCs w:val="28"/>
        </w:rPr>
        <w:t xml:space="preserve"> Treasurer’s report?</w:t>
      </w:r>
      <w:r w:rsidR="00EA63B7" w:rsidRPr="00EA63B7">
        <w:rPr>
          <w:b/>
          <w:bCs/>
          <w:sz w:val="28"/>
          <w:szCs w:val="28"/>
        </w:rPr>
        <w:t xml:space="preserve"> </w:t>
      </w:r>
      <w:bookmarkStart w:id="1" w:name="_GoBack"/>
      <w:bookmarkEnd w:id="1"/>
      <w:r w:rsidR="00585490" w:rsidRPr="00EA63B7">
        <w:rPr>
          <w:b/>
          <w:bCs/>
          <w:sz w:val="28"/>
          <w:szCs w:val="28"/>
        </w:rPr>
        <w:t>Are there any NA related announcements?</w:t>
      </w:r>
    </w:p>
    <w:p w14:paraId="6BB2FD97" w14:textId="77777777" w:rsidR="00AD013A" w:rsidRPr="00C22BB3" w:rsidRDefault="00AD013A" w:rsidP="00AD013A">
      <w:pPr>
        <w:rPr>
          <w:b/>
          <w:bCs/>
          <w:sz w:val="28"/>
          <w:szCs w:val="28"/>
        </w:rPr>
      </w:pPr>
    </w:p>
    <w:p w14:paraId="1C96ACE3" w14:textId="5156BA3E" w:rsidR="00585490" w:rsidRPr="00C22BB3" w:rsidRDefault="00C31D19" w:rsidP="00585490">
      <w:pPr>
        <w:pStyle w:val="ListParagraph"/>
        <w:numPr>
          <w:ilvl w:val="0"/>
          <w:numId w:val="24"/>
        </w:numPr>
        <w:rPr>
          <w:b/>
          <w:bCs/>
          <w:color w:val="FF0000"/>
          <w:sz w:val="28"/>
          <w:szCs w:val="28"/>
        </w:rPr>
      </w:pPr>
      <w:r w:rsidRPr="00C22BB3">
        <w:rPr>
          <w:b/>
          <w:bCs/>
          <w:color w:val="FF0000"/>
          <w:sz w:val="28"/>
          <w:szCs w:val="28"/>
        </w:rPr>
        <w:t xml:space="preserve"> </w:t>
      </w:r>
      <w:r w:rsidR="00585490" w:rsidRPr="00C22BB3">
        <w:rPr>
          <w:b/>
          <w:bCs/>
          <w:sz w:val="28"/>
          <w:szCs w:val="28"/>
        </w:rPr>
        <w:t>JUST FOR TODAY or WE DO RECOVER</w:t>
      </w:r>
      <w:r w:rsidR="00D91D40" w:rsidRPr="00C22BB3">
        <w:rPr>
          <w:b/>
          <w:bCs/>
          <w:sz w:val="28"/>
          <w:szCs w:val="28"/>
        </w:rPr>
        <w:t xml:space="preserve"> </w:t>
      </w:r>
      <w:r w:rsidR="00D91D40" w:rsidRPr="00C22BB3">
        <w:rPr>
          <w:b/>
          <w:bCs/>
          <w:color w:val="FF0000"/>
          <w:sz w:val="28"/>
          <w:szCs w:val="28"/>
        </w:rPr>
        <w:t>[Host reads or Shares on screen and asks a member to read</w:t>
      </w:r>
      <w:r w:rsidR="00585490" w:rsidRPr="00C22BB3">
        <w:rPr>
          <w:b/>
          <w:bCs/>
          <w:color w:val="FF0000"/>
          <w:sz w:val="28"/>
          <w:szCs w:val="28"/>
        </w:rPr>
        <w:t>.</w:t>
      </w:r>
      <w:r w:rsidR="00D91D40" w:rsidRPr="00C22BB3">
        <w:rPr>
          <w:b/>
          <w:bCs/>
          <w:color w:val="FF0000"/>
          <w:sz w:val="28"/>
          <w:szCs w:val="28"/>
        </w:rPr>
        <w:t>]</w:t>
      </w:r>
    </w:p>
    <w:p w14:paraId="02BE3489" w14:textId="77777777" w:rsidR="00AD013A" w:rsidRPr="00C22BB3" w:rsidRDefault="00AD013A" w:rsidP="00AD013A">
      <w:pPr>
        <w:rPr>
          <w:b/>
          <w:bCs/>
          <w:sz w:val="28"/>
          <w:szCs w:val="28"/>
        </w:rPr>
      </w:pPr>
    </w:p>
    <w:p w14:paraId="7238C9B6" w14:textId="0EADB5A8" w:rsidR="00585490" w:rsidRPr="00C22BB3" w:rsidRDefault="00C31D19" w:rsidP="00585490">
      <w:pPr>
        <w:pStyle w:val="ListParagraph"/>
        <w:numPr>
          <w:ilvl w:val="0"/>
          <w:numId w:val="24"/>
        </w:numPr>
        <w:rPr>
          <w:b/>
          <w:bCs/>
          <w:sz w:val="28"/>
          <w:szCs w:val="28"/>
        </w:rPr>
      </w:pPr>
      <w:r w:rsidRPr="00C22BB3">
        <w:rPr>
          <w:b/>
          <w:bCs/>
          <w:sz w:val="28"/>
          <w:szCs w:val="28"/>
        </w:rPr>
        <w:t xml:space="preserve"> </w:t>
      </w:r>
      <w:r w:rsidR="00585490" w:rsidRPr="00C22BB3">
        <w:rPr>
          <w:b/>
          <w:bCs/>
          <w:sz w:val="28"/>
          <w:szCs w:val="28"/>
        </w:rPr>
        <w:t>For all those who care to, please join me in closing with the THIRD STEP PRAYER</w:t>
      </w:r>
      <w:r w:rsidR="002E13EB">
        <w:rPr>
          <w:b/>
          <w:bCs/>
          <w:sz w:val="28"/>
          <w:szCs w:val="28"/>
        </w:rPr>
        <w:t xml:space="preserve"> [or SERENITY PRAYER]</w:t>
      </w:r>
      <w:r w:rsidR="00D91D40" w:rsidRPr="00C22BB3">
        <w:rPr>
          <w:b/>
          <w:bCs/>
          <w:sz w:val="28"/>
          <w:szCs w:val="28"/>
        </w:rPr>
        <w:t>.</w:t>
      </w:r>
    </w:p>
    <w:p w14:paraId="5718EDF6" w14:textId="77777777" w:rsidR="00585490" w:rsidRPr="00C22BB3" w:rsidRDefault="00585490" w:rsidP="00585490">
      <w:pPr>
        <w:ind w:left="360"/>
        <w:rPr>
          <w:b/>
          <w:bCs/>
          <w:sz w:val="28"/>
          <w:szCs w:val="28"/>
        </w:rPr>
      </w:pPr>
    </w:p>
    <w:sectPr w:rsidR="00585490" w:rsidRPr="00C2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4F4959"/>
    <w:multiLevelType w:val="hybridMultilevel"/>
    <w:tmpl w:val="736A48BC"/>
    <w:lvl w:ilvl="0" w:tplc="D242D76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5C"/>
    <w:rsid w:val="000147E3"/>
    <w:rsid w:val="0003095A"/>
    <w:rsid w:val="000808CD"/>
    <w:rsid w:val="000F545C"/>
    <w:rsid w:val="00107C97"/>
    <w:rsid w:val="00125A85"/>
    <w:rsid w:val="00186EE4"/>
    <w:rsid w:val="00263C57"/>
    <w:rsid w:val="002E13EB"/>
    <w:rsid w:val="00354760"/>
    <w:rsid w:val="003A61C8"/>
    <w:rsid w:val="00411D1F"/>
    <w:rsid w:val="00423BA6"/>
    <w:rsid w:val="00585490"/>
    <w:rsid w:val="00596491"/>
    <w:rsid w:val="00636DB7"/>
    <w:rsid w:val="00645252"/>
    <w:rsid w:val="006822E0"/>
    <w:rsid w:val="006D3D74"/>
    <w:rsid w:val="006D3F26"/>
    <w:rsid w:val="007A3F33"/>
    <w:rsid w:val="0083569A"/>
    <w:rsid w:val="00847159"/>
    <w:rsid w:val="0086487D"/>
    <w:rsid w:val="008A33CE"/>
    <w:rsid w:val="008C4A46"/>
    <w:rsid w:val="009946AC"/>
    <w:rsid w:val="00994D53"/>
    <w:rsid w:val="00A60988"/>
    <w:rsid w:val="00A9204E"/>
    <w:rsid w:val="00AD013A"/>
    <w:rsid w:val="00AD1A15"/>
    <w:rsid w:val="00B07E97"/>
    <w:rsid w:val="00B572B2"/>
    <w:rsid w:val="00BE0834"/>
    <w:rsid w:val="00BE76C0"/>
    <w:rsid w:val="00BF5978"/>
    <w:rsid w:val="00C14738"/>
    <w:rsid w:val="00C22BB3"/>
    <w:rsid w:val="00C31D19"/>
    <w:rsid w:val="00C40CD1"/>
    <w:rsid w:val="00CC03E0"/>
    <w:rsid w:val="00D040E8"/>
    <w:rsid w:val="00D41348"/>
    <w:rsid w:val="00D91D40"/>
    <w:rsid w:val="00DB0BC8"/>
    <w:rsid w:val="00E01B2C"/>
    <w:rsid w:val="00E21841"/>
    <w:rsid w:val="00E53B3A"/>
    <w:rsid w:val="00EA63B7"/>
    <w:rsid w:val="00ED2DD4"/>
    <w:rsid w:val="00F53DDA"/>
    <w:rsid w:val="00FD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FB4D"/>
  <w15:chartTrackingRefBased/>
  <w15:docId w15:val="{C39A369D-B9D6-47D2-B87E-01021366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0F545C"/>
    <w:rPr>
      <w:color w:val="605E5C"/>
      <w:shd w:val="clear" w:color="auto" w:fill="E1DFDD"/>
    </w:rPr>
  </w:style>
  <w:style w:type="paragraph" w:styleId="ListParagraph">
    <w:name w:val="List Paragraph"/>
    <w:basedOn w:val="Normal"/>
    <w:uiPriority w:val="34"/>
    <w:unhideWhenUsed/>
    <w:qFormat/>
    <w:rsid w:val="00C14738"/>
    <w:pPr>
      <w:ind w:left="720"/>
      <w:contextualSpacing/>
    </w:pPr>
  </w:style>
  <w:style w:type="paragraph" w:styleId="NormalWeb">
    <w:name w:val="Normal (Web)"/>
    <w:basedOn w:val="Normal"/>
    <w:uiPriority w:val="99"/>
    <w:unhideWhenUsed/>
    <w:rsid w:val="00125A8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4273">
      <w:bodyDiv w:val="1"/>
      <w:marLeft w:val="0"/>
      <w:marRight w:val="0"/>
      <w:marTop w:val="0"/>
      <w:marBottom w:val="0"/>
      <w:divBdr>
        <w:top w:val="none" w:sz="0" w:space="0" w:color="auto"/>
        <w:left w:val="none" w:sz="0" w:space="0" w:color="auto"/>
        <w:bottom w:val="none" w:sz="0" w:space="0" w:color="auto"/>
        <w:right w:val="none" w:sz="0" w:space="0" w:color="auto"/>
      </w:divBdr>
      <w:divsChild>
        <w:div w:id="516970475">
          <w:marLeft w:val="0"/>
          <w:marRight w:val="0"/>
          <w:marTop w:val="0"/>
          <w:marBottom w:val="0"/>
          <w:divBdr>
            <w:top w:val="none" w:sz="0" w:space="0" w:color="auto"/>
            <w:left w:val="none" w:sz="0" w:space="0" w:color="auto"/>
            <w:bottom w:val="none" w:sz="0" w:space="0" w:color="auto"/>
            <w:right w:val="none" w:sz="0" w:space="0" w:color="auto"/>
          </w:divBdr>
        </w:div>
        <w:div w:id="56630829">
          <w:marLeft w:val="0"/>
          <w:marRight w:val="0"/>
          <w:marTop w:val="0"/>
          <w:marBottom w:val="0"/>
          <w:divBdr>
            <w:top w:val="none" w:sz="0" w:space="0" w:color="auto"/>
            <w:left w:val="none" w:sz="0" w:space="0" w:color="auto"/>
            <w:bottom w:val="none" w:sz="0" w:space="0" w:color="auto"/>
            <w:right w:val="none" w:sz="0" w:space="0" w:color="auto"/>
          </w:divBdr>
        </w:div>
        <w:div w:id="888609968">
          <w:marLeft w:val="0"/>
          <w:marRight w:val="0"/>
          <w:marTop w:val="0"/>
          <w:marBottom w:val="0"/>
          <w:divBdr>
            <w:top w:val="none" w:sz="0" w:space="0" w:color="auto"/>
            <w:left w:val="none" w:sz="0" w:space="0" w:color="auto"/>
            <w:bottom w:val="none" w:sz="0" w:space="0" w:color="auto"/>
            <w:right w:val="none" w:sz="0" w:space="0" w:color="auto"/>
          </w:divBdr>
        </w:div>
        <w:div w:id="625694768">
          <w:marLeft w:val="0"/>
          <w:marRight w:val="0"/>
          <w:marTop w:val="0"/>
          <w:marBottom w:val="0"/>
          <w:divBdr>
            <w:top w:val="none" w:sz="0" w:space="0" w:color="auto"/>
            <w:left w:val="none" w:sz="0" w:space="0" w:color="auto"/>
            <w:bottom w:val="none" w:sz="0" w:space="0" w:color="auto"/>
            <w:right w:val="none" w:sz="0" w:space="0" w:color="auto"/>
          </w:divBdr>
        </w:div>
        <w:div w:id="1245455727">
          <w:marLeft w:val="0"/>
          <w:marRight w:val="0"/>
          <w:marTop w:val="0"/>
          <w:marBottom w:val="0"/>
          <w:divBdr>
            <w:top w:val="none" w:sz="0" w:space="0" w:color="auto"/>
            <w:left w:val="none" w:sz="0" w:space="0" w:color="auto"/>
            <w:bottom w:val="none" w:sz="0" w:space="0" w:color="auto"/>
            <w:right w:val="none" w:sz="0" w:space="0" w:color="auto"/>
          </w:divBdr>
        </w:div>
        <w:div w:id="541745927">
          <w:marLeft w:val="0"/>
          <w:marRight w:val="0"/>
          <w:marTop w:val="0"/>
          <w:marBottom w:val="0"/>
          <w:divBdr>
            <w:top w:val="none" w:sz="0" w:space="0" w:color="auto"/>
            <w:left w:val="none" w:sz="0" w:space="0" w:color="auto"/>
            <w:bottom w:val="none" w:sz="0" w:space="0" w:color="auto"/>
            <w:right w:val="none" w:sz="0" w:space="0" w:color="auto"/>
          </w:divBdr>
        </w:div>
        <w:div w:id="775753779">
          <w:marLeft w:val="0"/>
          <w:marRight w:val="0"/>
          <w:marTop w:val="0"/>
          <w:marBottom w:val="0"/>
          <w:divBdr>
            <w:top w:val="none" w:sz="0" w:space="0" w:color="auto"/>
            <w:left w:val="none" w:sz="0" w:space="0" w:color="auto"/>
            <w:bottom w:val="none" w:sz="0" w:space="0" w:color="auto"/>
            <w:right w:val="none" w:sz="0" w:space="0" w:color="auto"/>
          </w:divBdr>
        </w:div>
        <w:div w:id="1869759237">
          <w:marLeft w:val="0"/>
          <w:marRight w:val="0"/>
          <w:marTop w:val="0"/>
          <w:marBottom w:val="0"/>
          <w:divBdr>
            <w:top w:val="none" w:sz="0" w:space="0" w:color="auto"/>
            <w:left w:val="none" w:sz="0" w:space="0" w:color="auto"/>
            <w:bottom w:val="none" w:sz="0" w:space="0" w:color="auto"/>
            <w:right w:val="none" w:sz="0" w:space="0" w:color="auto"/>
          </w:divBdr>
        </w:div>
        <w:div w:id="782503287">
          <w:marLeft w:val="0"/>
          <w:marRight w:val="0"/>
          <w:marTop w:val="0"/>
          <w:marBottom w:val="0"/>
          <w:divBdr>
            <w:top w:val="none" w:sz="0" w:space="0" w:color="auto"/>
            <w:left w:val="none" w:sz="0" w:space="0" w:color="auto"/>
            <w:bottom w:val="none" w:sz="0" w:space="0" w:color="auto"/>
            <w:right w:val="none" w:sz="0" w:space="0" w:color="auto"/>
          </w:divBdr>
        </w:div>
      </w:divsChild>
    </w:div>
    <w:div w:id="1006637411">
      <w:bodyDiv w:val="1"/>
      <w:marLeft w:val="0"/>
      <w:marRight w:val="0"/>
      <w:marTop w:val="0"/>
      <w:marBottom w:val="0"/>
      <w:divBdr>
        <w:top w:val="none" w:sz="0" w:space="0" w:color="auto"/>
        <w:left w:val="none" w:sz="0" w:space="0" w:color="auto"/>
        <w:bottom w:val="none" w:sz="0" w:space="0" w:color="auto"/>
        <w:right w:val="none" w:sz="0" w:space="0" w:color="auto"/>
      </w:divBdr>
      <w:divsChild>
        <w:div w:id="1132594271">
          <w:marLeft w:val="0"/>
          <w:marRight w:val="0"/>
          <w:marTop w:val="0"/>
          <w:marBottom w:val="0"/>
          <w:divBdr>
            <w:top w:val="none" w:sz="0" w:space="0" w:color="auto"/>
            <w:left w:val="none" w:sz="0" w:space="0" w:color="auto"/>
            <w:bottom w:val="none" w:sz="0" w:space="0" w:color="auto"/>
            <w:right w:val="none" w:sz="0" w:space="0" w:color="auto"/>
          </w:divBdr>
        </w:div>
      </w:divsChild>
    </w:div>
    <w:div w:id="1823229883">
      <w:bodyDiv w:val="1"/>
      <w:marLeft w:val="0"/>
      <w:marRight w:val="0"/>
      <w:marTop w:val="0"/>
      <w:marBottom w:val="0"/>
      <w:divBdr>
        <w:top w:val="none" w:sz="0" w:space="0" w:color="auto"/>
        <w:left w:val="none" w:sz="0" w:space="0" w:color="auto"/>
        <w:bottom w:val="none" w:sz="0" w:space="0" w:color="auto"/>
        <w:right w:val="none" w:sz="0" w:space="0" w:color="auto"/>
      </w:divBdr>
    </w:div>
    <w:div w:id="204952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us/j/123456789"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oom.us/pric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fag\AppData\Local\Microsoft\Office\16.0\DTS\en-US%7bE3EB3E81-839E-44FC-8957-BCF285A27DE2%7d\%7b23ED2C5A-4E5B-4769-AC75-DE9770AB044A%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{23ED2C5A-4E5B-4769-AC75-DE9770AB044A}tf02786999</Template>
  <TotalTime>62</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Halderman</dc:creator>
  <cp:keywords/>
  <dc:description/>
  <cp:lastModifiedBy>Linda Halderman</cp:lastModifiedBy>
  <cp:revision>18</cp:revision>
  <cp:lastPrinted>2020-03-13T23:08:00Z</cp:lastPrinted>
  <dcterms:created xsi:type="dcterms:W3CDTF">2020-03-24T22:48:00Z</dcterms:created>
  <dcterms:modified xsi:type="dcterms:W3CDTF">2020-03-29T00:41:00Z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